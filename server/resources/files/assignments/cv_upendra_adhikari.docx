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DEA" w:rsidRDefault="006E2DEA" w:rsidP="006E2DEA">
      <w:pPr>
        <w:jc w:val="center"/>
        <w:rPr>
          <w:rStyle w:val="Heading1Char"/>
          <w:color w:val="000000"/>
        </w:rPr>
      </w:pPr>
      <w:r w:rsidRPr="00A367C1">
        <w:rPr>
          <w:rStyle w:val="Heading1Char"/>
          <w:color w:val="000000"/>
        </w:rPr>
        <w:t>CURRICULUM VITAE</w:t>
      </w:r>
    </w:p>
    <w:p w:rsidR="006E2DEA" w:rsidRDefault="006E2DEA" w:rsidP="006E2DEA">
      <w:pPr>
        <w:jc w:val="center"/>
        <w:rPr>
          <w:b/>
          <w:bCs/>
          <w:color w:val="000000"/>
        </w:rPr>
      </w:pPr>
      <w:proofErr w:type="spellStart"/>
      <w:r w:rsidRPr="00EF51E4">
        <w:rPr>
          <w:b/>
          <w:bCs/>
          <w:color w:val="000000"/>
        </w:rPr>
        <w:t>Upendra</w:t>
      </w:r>
      <w:proofErr w:type="spellEnd"/>
      <w:r w:rsidRPr="00EF51E4">
        <w:rPr>
          <w:b/>
          <w:bCs/>
          <w:color w:val="000000"/>
        </w:rPr>
        <w:t xml:space="preserve"> </w:t>
      </w:r>
      <w:proofErr w:type="spellStart"/>
      <w:r w:rsidRPr="00EF51E4">
        <w:rPr>
          <w:b/>
          <w:bCs/>
          <w:color w:val="000000"/>
        </w:rPr>
        <w:t>Adhikari</w:t>
      </w:r>
      <w:proofErr w:type="spellEnd"/>
    </w:p>
    <w:p w:rsidR="006E2DEA" w:rsidRPr="00A367C1" w:rsidRDefault="006E2DEA" w:rsidP="006E2DEA">
      <w:pPr>
        <w:jc w:val="center"/>
        <w:rPr>
          <w:color w:val="000000"/>
        </w:rPr>
      </w:pPr>
      <w:r>
        <w:rPr>
          <w:b/>
          <w:color w:val="000000"/>
        </w:rPr>
        <w:t>upuadhikari</w:t>
      </w:r>
      <w:r w:rsidRPr="00A367C1">
        <w:rPr>
          <w:b/>
          <w:color w:val="000000"/>
        </w:rPr>
        <w:t>@gmail.com</w:t>
      </w:r>
    </w:p>
    <w:p w:rsidR="006E2DEA" w:rsidRPr="00A367C1" w:rsidRDefault="006E2DEA" w:rsidP="006E2DEA">
      <w:pPr>
        <w:jc w:val="center"/>
        <w:rPr>
          <w:color w:val="000000"/>
        </w:rPr>
      </w:pPr>
    </w:p>
    <w:p w:rsidR="006E2DEA" w:rsidRPr="00A367C1" w:rsidRDefault="006E2DEA" w:rsidP="006E2DEA">
      <w:pPr>
        <w:pBdr>
          <w:top w:val="none" w:sz="0" w:space="0" w:color="000000"/>
          <w:left w:val="none" w:sz="0" w:space="0" w:color="000000"/>
          <w:bottom w:val="single" w:sz="18" w:space="0" w:color="000000"/>
          <w:right w:val="none" w:sz="0" w:space="0" w:color="000000"/>
        </w:pBdr>
        <w:autoSpaceDE w:val="0"/>
        <w:rPr>
          <w:color w:val="000000"/>
        </w:rPr>
      </w:pPr>
      <w:r>
        <w:rPr>
          <w:b/>
          <w:color w:val="000000"/>
        </w:rPr>
        <w:t xml:space="preserve">PERSONAL DETAILS </w:t>
      </w:r>
      <w:r w:rsidRPr="00A367C1">
        <w:rPr>
          <w:color w:val="000000"/>
        </w:rPr>
        <w:t xml:space="preserve">            </w:t>
      </w:r>
      <w:r w:rsidRPr="00A367C1">
        <w:rPr>
          <w:color w:val="000000"/>
        </w:rPr>
        <w:tab/>
        <w:t xml:space="preserve">                </w:t>
      </w:r>
    </w:p>
    <w:p w:rsidR="006E2DEA" w:rsidRDefault="006E2DEA" w:rsidP="006E2DEA">
      <w:pPr>
        <w:autoSpaceDE w:val="0"/>
        <w:rPr>
          <w:color w:val="000000"/>
        </w:rPr>
      </w:pPr>
      <w:r>
        <w:rPr>
          <w:color w:val="000000"/>
        </w:rPr>
        <w:t xml:space="preserve">Temporary Address:   </w:t>
      </w:r>
      <w:r w:rsidRPr="00A367C1">
        <w:rPr>
          <w:color w:val="000000"/>
        </w:rPr>
        <w:t>Kathmandu, Nepal</w:t>
      </w:r>
    </w:p>
    <w:p w:rsidR="006E2DEA" w:rsidRPr="00A367C1" w:rsidRDefault="006E2DEA" w:rsidP="006E2DEA">
      <w:pPr>
        <w:autoSpaceDE w:val="0"/>
        <w:rPr>
          <w:color w:val="000000"/>
        </w:rPr>
      </w:pPr>
      <w:r>
        <w:rPr>
          <w:color w:val="000000"/>
        </w:rPr>
        <w:t>Permanent Address:</w:t>
      </w:r>
      <w:r w:rsidRPr="00A367C1">
        <w:rPr>
          <w:color w:val="000000"/>
        </w:rPr>
        <w:t xml:space="preserve">    </w:t>
      </w:r>
      <w:proofErr w:type="spellStart"/>
      <w:r>
        <w:rPr>
          <w:color w:val="000000"/>
        </w:rPr>
        <w:t>Dha</w:t>
      </w:r>
      <w:bookmarkStart w:id="0" w:name="_GoBack"/>
      <w:bookmarkEnd w:id="0"/>
      <w:r>
        <w:rPr>
          <w:color w:val="000000"/>
        </w:rPr>
        <w:t>ding</w:t>
      </w:r>
      <w:proofErr w:type="spellEnd"/>
      <w:r>
        <w:rPr>
          <w:color w:val="000000"/>
        </w:rPr>
        <w:t>, Nepal</w:t>
      </w:r>
      <w:r w:rsidRPr="00A367C1">
        <w:rPr>
          <w:color w:val="000000"/>
        </w:rPr>
        <w:t xml:space="preserve">                                    </w:t>
      </w:r>
    </w:p>
    <w:p w:rsidR="006E2DEA" w:rsidRPr="00B020BE" w:rsidRDefault="006E2DEA" w:rsidP="006E2DEA">
      <w:pPr>
        <w:autoSpaceDE w:val="0"/>
        <w:rPr>
          <w:color w:val="000000"/>
        </w:rPr>
      </w:pPr>
      <w:r w:rsidRPr="00A367C1">
        <w:rPr>
          <w:color w:val="000000"/>
        </w:rPr>
        <w:t xml:space="preserve">Nationality: </w:t>
      </w:r>
      <w:r w:rsidRPr="00A367C1">
        <w:rPr>
          <w:color w:val="000000"/>
        </w:rPr>
        <w:tab/>
      </w:r>
      <w:r w:rsidRPr="00A367C1">
        <w:rPr>
          <w:color w:val="000000"/>
        </w:rPr>
        <w:tab/>
        <w:t>Nepali</w:t>
      </w:r>
    </w:p>
    <w:p w:rsidR="006E2DEA" w:rsidRDefault="006E2DEA" w:rsidP="006E2DEA">
      <w:pPr>
        <w:pBdr>
          <w:top w:val="none" w:sz="0" w:space="0" w:color="000000"/>
          <w:left w:val="none" w:sz="0" w:space="0" w:color="000000"/>
          <w:bottom w:val="single" w:sz="18" w:space="1" w:color="000000"/>
          <w:right w:val="none" w:sz="0" w:space="0" w:color="000000"/>
        </w:pBdr>
        <w:autoSpaceDE w:val="0"/>
        <w:rPr>
          <w:color w:val="000000"/>
        </w:rPr>
      </w:pPr>
      <w:r w:rsidRPr="00143D79">
        <w:rPr>
          <w:color w:val="000000"/>
        </w:rPr>
        <w:t>Gender</w:t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ab/>
        <w:t>Male</w:t>
      </w:r>
    </w:p>
    <w:p w:rsidR="006E2DEA" w:rsidRPr="00143D79" w:rsidRDefault="006E2DEA" w:rsidP="006E2DEA">
      <w:pPr>
        <w:pBdr>
          <w:top w:val="none" w:sz="0" w:space="0" w:color="000000"/>
          <w:left w:val="none" w:sz="0" w:space="0" w:color="000000"/>
          <w:bottom w:val="single" w:sz="18" w:space="1" w:color="000000"/>
          <w:right w:val="none" w:sz="0" w:space="0" w:color="000000"/>
        </w:pBdr>
        <w:autoSpaceDE w:val="0"/>
        <w:rPr>
          <w:color w:val="000000"/>
        </w:rPr>
      </w:pPr>
    </w:p>
    <w:p w:rsidR="006E2DEA" w:rsidRPr="00A367C1" w:rsidRDefault="006E2DEA" w:rsidP="006E2DEA">
      <w:pPr>
        <w:pBdr>
          <w:top w:val="none" w:sz="0" w:space="0" w:color="000000"/>
          <w:left w:val="none" w:sz="0" w:space="0" w:color="000000"/>
          <w:bottom w:val="single" w:sz="18" w:space="1" w:color="000000"/>
          <w:right w:val="none" w:sz="0" w:space="0" w:color="000000"/>
        </w:pBdr>
        <w:autoSpaceDE w:val="0"/>
        <w:rPr>
          <w:color w:val="000000"/>
        </w:rPr>
      </w:pPr>
      <w:r w:rsidRPr="00A367C1">
        <w:rPr>
          <w:b/>
          <w:color w:val="000000"/>
        </w:rPr>
        <w:t xml:space="preserve">CAREER OBJECTIVE </w:t>
      </w:r>
    </w:p>
    <w:p w:rsidR="006E2DEA" w:rsidRPr="005C6F69" w:rsidRDefault="006E2DEA" w:rsidP="006E2DEA">
      <w:pPr>
        <w:pStyle w:val="ListParagraph"/>
        <w:numPr>
          <w:ilvl w:val="0"/>
          <w:numId w:val="1"/>
        </w:numPr>
        <w:spacing w:line="276" w:lineRule="auto"/>
        <w:rPr>
          <w:color w:val="000000"/>
        </w:rPr>
      </w:pPr>
      <w:r w:rsidRPr="005C6F69">
        <w:rPr>
          <w:color w:val="000000"/>
        </w:rPr>
        <w:t>To work in a challenging environment to prove my skill and utilize my knowledge and intelligence in the growth of organisation.</w:t>
      </w:r>
    </w:p>
    <w:p w:rsidR="006E2DEA" w:rsidRDefault="006E2DEA" w:rsidP="006E2DEA">
      <w:pPr>
        <w:numPr>
          <w:ilvl w:val="0"/>
          <w:numId w:val="1"/>
        </w:numPr>
        <w:spacing w:before="10" w:after="10" w:line="276" w:lineRule="auto"/>
        <w:jc w:val="both"/>
        <w:rPr>
          <w:color w:val="000000"/>
        </w:rPr>
      </w:pPr>
      <w:r>
        <w:rPr>
          <w:color w:val="000000"/>
        </w:rPr>
        <w:t xml:space="preserve"> To learn motivated to increase my knowledge in the field of data through guidance and self-discovery.  </w:t>
      </w:r>
    </w:p>
    <w:p w:rsidR="006E2DEA" w:rsidRPr="005C6F69" w:rsidRDefault="006E2DEA" w:rsidP="006E2DEA">
      <w:pPr>
        <w:spacing w:before="10" w:after="10" w:line="276" w:lineRule="auto"/>
        <w:ind w:left="720"/>
        <w:jc w:val="both"/>
        <w:rPr>
          <w:color w:val="000000"/>
        </w:rPr>
      </w:pPr>
    </w:p>
    <w:p w:rsidR="006E2DEA" w:rsidRPr="005C6F69" w:rsidRDefault="006E2DEA" w:rsidP="006E2DEA">
      <w:pPr>
        <w:pBdr>
          <w:top w:val="none" w:sz="0" w:space="0" w:color="000000"/>
          <w:left w:val="none" w:sz="0" w:space="0" w:color="000000"/>
          <w:bottom w:val="single" w:sz="18" w:space="1" w:color="000000"/>
          <w:right w:val="none" w:sz="0" w:space="0" w:color="000000"/>
        </w:pBdr>
        <w:autoSpaceDE w:val="0"/>
        <w:rPr>
          <w:color w:val="000000"/>
        </w:rPr>
      </w:pPr>
      <w:r w:rsidRPr="00A367C1">
        <w:rPr>
          <w:b/>
          <w:color w:val="000000"/>
        </w:rPr>
        <w:t>E</w:t>
      </w:r>
      <w:r>
        <w:rPr>
          <w:b/>
          <w:color w:val="000000"/>
        </w:rPr>
        <w:t>DUCATION:</w:t>
      </w:r>
    </w:p>
    <w:p w:rsidR="006E2DEA" w:rsidRDefault="006E2DEA" w:rsidP="006E2DEA">
      <w:pPr>
        <w:pBdr>
          <w:top w:val="none" w:sz="0" w:space="0" w:color="000000"/>
          <w:left w:val="none" w:sz="0" w:space="0" w:color="000000"/>
          <w:bottom w:val="single" w:sz="18" w:space="0" w:color="000000"/>
          <w:right w:val="none" w:sz="0" w:space="0" w:color="000000"/>
        </w:pBdr>
        <w:autoSpaceDE w:val="0"/>
        <w:ind w:firstLine="720"/>
        <w:rPr>
          <w:color w:val="000000"/>
        </w:rPr>
      </w:pPr>
      <w:r w:rsidRPr="00A367C1">
        <w:rPr>
          <w:color w:val="000000"/>
        </w:rPr>
        <w:t>Currently studying at Texas International Coll</w:t>
      </w:r>
      <w:r>
        <w:rPr>
          <w:color w:val="000000"/>
        </w:rPr>
        <w:t>ege in Bachelor (CSIT Seventh</w:t>
      </w:r>
      <w:r w:rsidRPr="00A367C1">
        <w:rPr>
          <w:color w:val="000000"/>
        </w:rPr>
        <w:t xml:space="preserve"> Semester)</w:t>
      </w:r>
      <w:r>
        <w:rPr>
          <w:color w:val="000000"/>
        </w:rPr>
        <w:t>.</w:t>
      </w:r>
    </w:p>
    <w:p w:rsidR="006E2DEA" w:rsidRDefault="006E2DEA" w:rsidP="006E2DEA">
      <w:pPr>
        <w:pBdr>
          <w:top w:val="none" w:sz="0" w:space="0" w:color="000000"/>
          <w:left w:val="none" w:sz="0" w:space="0" w:color="000000"/>
          <w:bottom w:val="single" w:sz="18" w:space="0" w:color="000000"/>
          <w:right w:val="none" w:sz="0" w:space="0" w:color="000000"/>
        </w:pBdr>
        <w:autoSpaceDE w:val="0"/>
        <w:ind w:firstLine="720"/>
        <w:rPr>
          <w:color w:val="000000"/>
        </w:rPr>
      </w:pPr>
      <w:r>
        <w:rPr>
          <w:color w:val="000000"/>
        </w:rPr>
        <w:t xml:space="preserve">+2 HSEB from </w:t>
      </w:r>
      <w:proofErr w:type="spellStart"/>
      <w:r>
        <w:rPr>
          <w:color w:val="000000"/>
        </w:rPr>
        <w:t>BernHardt</w:t>
      </w:r>
      <w:proofErr w:type="spellEnd"/>
      <w:r>
        <w:rPr>
          <w:color w:val="000000"/>
        </w:rPr>
        <w:t xml:space="preserve"> College, </w:t>
      </w:r>
      <w:proofErr w:type="spellStart"/>
      <w:r>
        <w:rPr>
          <w:color w:val="000000"/>
        </w:rPr>
        <w:t>Balkhu</w:t>
      </w:r>
      <w:proofErr w:type="spellEnd"/>
      <w:r>
        <w:rPr>
          <w:color w:val="000000"/>
        </w:rPr>
        <w:t>, Kathmandu. (Passed Year: 2073 BS)</w:t>
      </w:r>
    </w:p>
    <w:p w:rsidR="006E2DEA" w:rsidRDefault="006E2DEA" w:rsidP="006E2DEA">
      <w:pPr>
        <w:pBdr>
          <w:top w:val="none" w:sz="0" w:space="0" w:color="000000"/>
          <w:left w:val="none" w:sz="0" w:space="0" w:color="000000"/>
          <w:bottom w:val="single" w:sz="18" w:space="0" w:color="000000"/>
          <w:right w:val="none" w:sz="0" w:space="0" w:color="000000"/>
        </w:pBdr>
        <w:autoSpaceDE w:val="0"/>
        <w:ind w:firstLine="720"/>
        <w:rPr>
          <w:color w:val="000000"/>
        </w:rPr>
      </w:pPr>
      <w:proofErr w:type="gramStart"/>
      <w:r>
        <w:rPr>
          <w:color w:val="000000"/>
        </w:rPr>
        <w:t>SLC  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Dhunibeshi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Acadamy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Dhading</w:t>
      </w:r>
      <w:proofErr w:type="spellEnd"/>
      <w:r>
        <w:rPr>
          <w:color w:val="000000"/>
        </w:rPr>
        <w:t>. (Passed Year: 2071 BS)</w:t>
      </w:r>
    </w:p>
    <w:p w:rsidR="006E2DEA" w:rsidRDefault="006E2DEA" w:rsidP="006E2DEA">
      <w:pPr>
        <w:pBdr>
          <w:top w:val="none" w:sz="0" w:space="0" w:color="000000"/>
          <w:left w:val="none" w:sz="0" w:space="0" w:color="000000"/>
          <w:bottom w:val="single" w:sz="18" w:space="0" w:color="000000"/>
          <w:right w:val="none" w:sz="0" w:space="0" w:color="000000"/>
        </w:pBdr>
        <w:autoSpaceDE w:val="0"/>
        <w:rPr>
          <w:color w:val="000000"/>
        </w:rPr>
      </w:pPr>
    </w:p>
    <w:p w:rsidR="006E2DEA" w:rsidRPr="00D92C5E" w:rsidRDefault="006E2DEA" w:rsidP="006E2DEA">
      <w:pPr>
        <w:pBdr>
          <w:top w:val="none" w:sz="0" w:space="0" w:color="000000"/>
          <w:left w:val="none" w:sz="0" w:space="0" w:color="000000"/>
          <w:bottom w:val="single" w:sz="18" w:space="0" w:color="000000"/>
          <w:right w:val="none" w:sz="0" w:space="0" w:color="000000"/>
        </w:pBdr>
        <w:autoSpaceDE w:val="0"/>
        <w:rPr>
          <w:b/>
          <w:bCs/>
          <w:color w:val="000000"/>
        </w:rPr>
      </w:pPr>
      <w:r w:rsidRPr="00A367C1">
        <w:rPr>
          <w:b/>
          <w:bCs/>
          <w:color w:val="000000"/>
        </w:rPr>
        <w:t>PROGRAMMING AND COMPUTER SKILLS:</w:t>
      </w:r>
    </w:p>
    <w:p w:rsidR="006E2DEA" w:rsidRDefault="006E2DEA" w:rsidP="006E2DEA">
      <w:pPr>
        <w:numPr>
          <w:ilvl w:val="0"/>
          <w:numId w:val="1"/>
        </w:numPr>
        <w:spacing w:before="10" w:after="10" w:line="276" w:lineRule="auto"/>
        <w:jc w:val="both"/>
        <w:rPr>
          <w:color w:val="000000"/>
        </w:rPr>
      </w:pPr>
      <w:r w:rsidRPr="00A367C1">
        <w:rPr>
          <w:color w:val="000000"/>
        </w:rPr>
        <w:t>HTM</w:t>
      </w:r>
      <w:r>
        <w:rPr>
          <w:color w:val="000000"/>
        </w:rPr>
        <w:t xml:space="preserve">L, </w:t>
      </w:r>
      <w:proofErr w:type="gramStart"/>
      <w:r>
        <w:rPr>
          <w:color w:val="000000"/>
        </w:rPr>
        <w:t>CSS ,</w:t>
      </w:r>
      <w:proofErr w:type="gramEnd"/>
      <w:r>
        <w:rPr>
          <w:color w:val="000000"/>
        </w:rPr>
        <w:t xml:space="preserve"> Bootstrap and JavaScript with basic Ajax, </w:t>
      </w:r>
      <w:proofErr w:type="spellStart"/>
      <w:r>
        <w:rPr>
          <w:color w:val="000000"/>
        </w:rPr>
        <w:t>VueJs</w:t>
      </w:r>
      <w:proofErr w:type="spellEnd"/>
      <w:r>
        <w:rPr>
          <w:color w:val="000000"/>
        </w:rPr>
        <w:t xml:space="preserve"> and React</w:t>
      </w:r>
      <w:r w:rsidRPr="00A367C1">
        <w:rPr>
          <w:color w:val="000000"/>
        </w:rPr>
        <w:t>.</w:t>
      </w:r>
    </w:p>
    <w:p w:rsidR="006E2DEA" w:rsidRDefault="006E2DEA" w:rsidP="006E2DEA">
      <w:pPr>
        <w:numPr>
          <w:ilvl w:val="0"/>
          <w:numId w:val="1"/>
        </w:numPr>
        <w:spacing w:before="10" w:after="10" w:line="276" w:lineRule="auto"/>
        <w:jc w:val="both"/>
        <w:rPr>
          <w:color w:val="000000"/>
        </w:rPr>
      </w:pPr>
      <w:r>
        <w:rPr>
          <w:color w:val="000000"/>
        </w:rPr>
        <w:t xml:space="preserve">PHP Programming structural and OOP with framework like </w:t>
      </w:r>
      <w:proofErr w:type="spellStart"/>
      <w:r>
        <w:rPr>
          <w:color w:val="000000"/>
        </w:rPr>
        <w:t>Laravel</w:t>
      </w:r>
      <w:proofErr w:type="spellEnd"/>
      <w:r>
        <w:rPr>
          <w:color w:val="000000"/>
        </w:rPr>
        <w:t xml:space="preserve"> and little </w:t>
      </w:r>
      <w:proofErr w:type="spellStart"/>
      <w:r>
        <w:rPr>
          <w:color w:val="000000"/>
        </w:rPr>
        <w:t>Codeigniter</w:t>
      </w:r>
      <w:proofErr w:type="spellEnd"/>
      <w:r>
        <w:rPr>
          <w:color w:val="000000"/>
        </w:rPr>
        <w:t xml:space="preserve"> (Basic).</w:t>
      </w:r>
    </w:p>
    <w:p w:rsidR="006E2DEA" w:rsidRPr="009A57BE" w:rsidRDefault="006E2DEA" w:rsidP="006E2DEA">
      <w:pPr>
        <w:numPr>
          <w:ilvl w:val="0"/>
          <w:numId w:val="1"/>
        </w:numPr>
        <w:spacing w:before="10" w:after="10" w:line="276" w:lineRule="auto"/>
        <w:jc w:val="both"/>
        <w:rPr>
          <w:color w:val="000000"/>
        </w:rPr>
      </w:pPr>
      <w:r>
        <w:rPr>
          <w:color w:val="000000"/>
        </w:rPr>
        <w:t>Basic knowledge of Python programming as well as commonly used python libraries.</w:t>
      </w:r>
    </w:p>
    <w:p w:rsidR="006E2DEA" w:rsidRDefault="006E2DEA" w:rsidP="006E2DEA">
      <w:pPr>
        <w:numPr>
          <w:ilvl w:val="0"/>
          <w:numId w:val="1"/>
        </w:numPr>
        <w:spacing w:before="10" w:after="10" w:line="276" w:lineRule="auto"/>
        <w:jc w:val="both"/>
        <w:rPr>
          <w:color w:val="000000"/>
        </w:rPr>
      </w:pPr>
      <w:r>
        <w:rPr>
          <w:color w:val="000000"/>
        </w:rPr>
        <w:t>Basic knowledge of MYSQL</w:t>
      </w:r>
      <w:r w:rsidRPr="00A367C1">
        <w:rPr>
          <w:color w:val="000000"/>
        </w:rPr>
        <w:t xml:space="preserve"> </w:t>
      </w:r>
      <w:r>
        <w:rPr>
          <w:color w:val="000000"/>
        </w:rPr>
        <w:t>and relational database system.</w:t>
      </w:r>
    </w:p>
    <w:p w:rsidR="006E2DEA" w:rsidRDefault="006E2DEA" w:rsidP="006E2DEA">
      <w:pPr>
        <w:numPr>
          <w:ilvl w:val="0"/>
          <w:numId w:val="1"/>
        </w:numPr>
        <w:spacing w:before="10" w:after="10" w:line="276" w:lineRule="auto"/>
        <w:jc w:val="both"/>
        <w:rPr>
          <w:color w:val="000000"/>
        </w:rPr>
      </w:pPr>
      <w:r>
        <w:rPr>
          <w:color w:val="000000"/>
        </w:rPr>
        <w:t xml:space="preserve">Familiar with Version control system like: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gitlab</w:t>
      </w:r>
      <w:proofErr w:type="spellEnd"/>
      <w:r>
        <w:rPr>
          <w:color w:val="000000"/>
        </w:rPr>
        <w:t>.</w:t>
      </w:r>
    </w:p>
    <w:p w:rsidR="006E2DEA" w:rsidRPr="00B4599A" w:rsidRDefault="006E2DEA" w:rsidP="006E2DEA">
      <w:pPr>
        <w:spacing w:before="10" w:after="10" w:line="276" w:lineRule="auto"/>
        <w:ind w:left="720"/>
        <w:jc w:val="both"/>
        <w:rPr>
          <w:color w:val="000000"/>
        </w:rPr>
      </w:pPr>
    </w:p>
    <w:p w:rsidR="006E2DEA" w:rsidRDefault="006E2DEA" w:rsidP="006E2DEA">
      <w:pPr>
        <w:autoSpaceDE w:val="0"/>
        <w:rPr>
          <w:b/>
          <w:color w:val="000000"/>
        </w:rPr>
      </w:pPr>
      <w:r>
        <w:rPr>
          <w:b/>
          <w:color w:val="000000"/>
        </w:rPr>
        <w:t>EXPERIENCES &amp; INTREST:</w:t>
      </w:r>
    </w:p>
    <w:p w:rsidR="006E2DEA" w:rsidRDefault="006E2DEA" w:rsidP="006E2DEA">
      <w:pPr>
        <w:numPr>
          <w:ilvl w:val="0"/>
          <w:numId w:val="1"/>
        </w:numPr>
        <w:autoSpaceDE w:val="0"/>
        <w:spacing w:before="10" w:after="10" w:line="276" w:lineRule="auto"/>
        <w:jc w:val="both"/>
        <w:rPr>
          <w:color w:val="000000"/>
        </w:rPr>
      </w:pPr>
      <w:r w:rsidRPr="006E2DEA">
        <w:rPr>
          <w:color w:val="000000"/>
        </w:rPr>
        <w:t xml:space="preserve">Have been learning web development with PHP language from 2019 and </w:t>
      </w:r>
      <w:r>
        <w:rPr>
          <w:color w:val="000000"/>
        </w:rPr>
        <w:t xml:space="preserve">work as </w:t>
      </w:r>
      <w:proofErr w:type="spellStart"/>
      <w:r>
        <w:rPr>
          <w:color w:val="000000"/>
        </w:rPr>
        <w:t>Laravel</w:t>
      </w:r>
      <w:proofErr w:type="spellEnd"/>
      <w:r>
        <w:rPr>
          <w:color w:val="000000"/>
        </w:rPr>
        <w:t xml:space="preserve"> developer for </w:t>
      </w:r>
      <w:proofErr w:type="spellStart"/>
      <w:r>
        <w:rPr>
          <w:color w:val="000000"/>
        </w:rPr>
        <w:t>Sciever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Pvt.</w:t>
      </w:r>
      <w:proofErr w:type="spellEnd"/>
      <w:r>
        <w:rPr>
          <w:color w:val="000000"/>
        </w:rPr>
        <w:t xml:space="preserve"> Ltd. (Sep 2020 to Nov 2021</w:t>
      </w:r>
      <w:proofErr w:type="gramStart"/>
      <w:r>
        <w:rPr>
          <w:color w:val="000000"/>
        </w:rPr>
        <w:t>)</w:t>
      </w:r>
      <w:r w:rsidRPr="006E2DEA">
        <w:rPr>
          <w:color w:val="000000"/>
        </w:rPr>
        <w:t xml:space="preserve"> </w:t>
      </w:r>
      <w:r>
        <w:rPr>
          <w:color w:val="000000"/>
        </w:rPr>
        <w:t>.</w:t>
      </w:r>
      <w:proofErr w:type="gramEnd"/>
    </w:p>
    <w:p w:rsidR="006E2DEA" w:rsidRDefault="00530745" w:rsidP="006E2DEA">
      <w:pPr>
        <w:numPr>
          <w:ilvl w:val="0"/>
          <w:numId w:val="1"/>
        </w:numPr>
        <w:autoSpaceDE w:val="0"/>
        <w:spacing w:before="10" w:after="10" w:line="276" w:lineRule="auto"/>
        <w:jc w:val="both"/>
        <w:rPr>
          <w:color w:val="000000"/>
        </w:rPr>
      </w:pPr>
      <w:r>
        <w:rPr>
          <w:color w:val="000000"/>
        </w:rPr>
        <w:t>I</w:t>
      </w:r>
      <w:r>
        <w:rPr>
          <w:color w:val="000000"/>
        </w:rPr>
        <w:t>nterest</w:t>
      </w:r>
      <w:r>
        <w:rPr>
          <w:color w:val="000000"/>
        </w:rPr>
        <w:t>ed</w:t>
      </w:r>
      <w:r>
        <w:rPr>
          <w:color w:val="000000"/>
        </w:rPr>
        <w:t xml:space="preserve"> on </w:t>
      </w:r>
      <w:proofErr w:type="spellStart"/>
      <w:r>
        <w:rPr>
          <w:color w:val="000000"/>
        </w:rPr>
        <w:t>blockchain</w:t>
      </w:r>
      <w:proofErr w:type="spellEnd"/>
      <w:r>
        <w:rPr>
          <w:color w:val="000000"/>
        </w:rPr>
        <w:t xml:space="preserve"> technology since my starting years of college and following this technology since then</w:t>
      </w:r>
      <w:r>
        <w:rPr>
          <w:color w:val="000000"/>
        </w:rPr>
        <w:t xml:space="preserve">. Being learning it through different platform like </w:t>
      </w:r>
      <w:proofErr w:type="spellStart"/>
      <w:r>
        <w:rPr>
          <w:color w:val="000000"/>
        </w:rPr>
        <w:t>Cousera</w:t>
      </w:r>
      <w:proofErr w:type="spellEnd"/>
      <w:r>
        <w:rPr>
          <w:color w:val="000000"/>
        </w:rPr>
        <w:t xml:space="preserve"> (</w:t>
      </w:r>
      <w:r>
        <w:rPr>
          <w:color w:val="000000"/>
        </w:rPr>
        <w:t>Certificate links below)</w:t>
      </w:r>
      <w:r>
        <w:rPr>
          <w:color w:val="000000"/>
        </w:rPr>
        <w:t>.</w:t>
      </w:r>
    </w:p>
    <w:p w:rsidR="00530745" w:rsidRPr="006E2DEA" w:rsidRDefault="00530745" w:rsidP="006E2DEA">
      <w:pPr>
        <w:numPr>
          <w:ilvl w:val="0"/>
          <w:numId w:val="1"/>
        </w:numPr>
        <w:autoSpaceDE w:val="0"/>
        <w:spacing w:before="10" w:after="10" w:line="276" w:lineRule="auto"/>
        <w:jc w:val="both"/>
        <w:rPr>
          <w:color w:val="000000"/>
        </w:rPr>
      </w:pPr>
      <w:r>
        <w:rPr>
          <w:color w:val="000000"/>
        </w:rPr>
        <w:t>Motivated and interested to explore the field of data and looking for opportunity to get a guideline from experts for increasing my knowledge and ready to help others too.</w:t>
      </w:r>
    </w:p>
    <w:p w:rsidR="006E2DEA" w:rsidRPr="00A367C1" w:rsidRDefault="006E2DEA" w:rsidP="006E2DEA">
      <w:pPr>
        <w:autoSpaceDE w:val="0"/>
        <w:rPr>
          <w:color w:val="000000"/>
        </w:rPr>
      </w:pPr>
    </w:p>
    <w:p w:rsidR="006E2DEA" w:rsidRPr="00A367C1" w:rsidRDefault="006E2DEA" w:rsidP="006E2DEA">
      <w:pPr>
        <w:autoSpaceDE w:val="0"/>
        <w:rPr>
          <w:color w:val="000000"/>
        </w:rPr>
      </w:pPr>
      <w:r w:rsidRPr="00A367C1">
        <w:rPr>
          <w:b/>
          <w:color w:val="000000"/>
        </w:rPr>
        <w:t>LANGUAGE SKILLS:</w:t>
      </w:r>
    </w:p>
    <w:p w:rsidR="006E2DEA" w:rsidRDefault="006E2DEA" w:rsidP="006E2DEA">
      <w:pPr>
        <w:numPr>
          <w:ilvl w:val="0"/>
          <w:numId w:val="2"/>
        </w:numPr>
        <w:autoSpaceDE w:val="0"/>
        <w:rPr>
          <w:color w:val="000000"/>
        </w:rPr>
      </w:pPr>
      <w:r>
        <w:rPr>
          <w:color w:val="000000"/>
        </w:rPr>
        <w:t xml:space="preserve">Nepali </w:t>
      </w:r>
    </w:p>
    <w:p w:rsidR="006E2DEA" w:rsidRPr="00A367C1" w:rsidRDefault="006E2DEA" w:rsidP="006E2DEA">
      <w:pPr>
        <w:numPr>
          <w:ilvl w:val="0"/>
          <w:numId w:val="2"/>
        </w:numPr>
        <w:autoSpaceDE w:val="0"/>
        <w:rPr>
          <w:color w:val="000000"/>
        </w:rPr>
      </w:pPr>
      <w:r w:rsidRPr="00A367C1">
        <w:rPr>
          <w:color w:val="000000"/>
        </w:rPr>
        <w:t>English</w:t>
      </w:r>
    </w:p>
    <w:p w:rsidR="006E2DEA" w:rsidRPr="00A367C1" w:rsidRDefault="006E2DEA" w:rsidP="006E2DEA">
      <w:pPr>
        <w:pBdr>
          <w:top w:val="none" w:sz="0" w:space="0" w:color="000000"/>
          <w:left w:val="none" w:sz="0" w:space="0" w:color="000000"/>
          <w:bottom w:val="single" w:sz="18" w:space="1" w:color="000000"/>
          <w:right w:val="none" w:sz="0" w:space="0" w:color="000000"/>
        </w:pBdr>
        <w:autoSpaceDE w:val="0"/>
        <w:rPr>
          <w:color w:val="000000"/>
        </w:rPr>
      </w:pPr>
    </w:p>
    <w:p w:rsidR="006E2DEA" w:rsidRPr="00B020BE" w:rsidRDefault="006E2DEA" w:rsidP="006E2DEA">
      <w:pPr>
        <w:pBdr>
          <w:top w:val="none" w:sz="0" w:space="0" w:color="000000"/>
          <w:left w:val="none" w:sz="0" w:space="0" w:color="000000"/>
          <w:bottom w:val="single" w:sz="18" w:space="1" w:color="000000"/>
          <w:right w:val="none" w:sz="0" w:space="0" w:color="000000"/>
        </w:pBdr>
        <w:autoSpaceDE w:val="0"/>
        <w:rPr>
          <w:b/>
          <w:bCs/>
          <w:color w:val="000000"/>
        </w:rPr>
      </w:pPr>
      <w:r w:rsidRPr="00B020BE">
        <w:rPr>
          <w:b/>
          <w:bCs/>
          <w:color w:val="000000"/>
        </w:rPr>
        <w:t xml:space="preserve">Profile </w:t>
      </w:r>
      <w:proofErr w:type="gramStart"/>
      <w:r w:rsidRPr="00B020BE">
        <w:rPr>
          <w:b/>
          <w:bCs/>
          <w:color w:val="000000"/>
        </w:rPr>
        <w:t>And</w:t>
      </w:r>
      <w:proofErr w:type="gramEnd"/>
      <w:r w:rsidRPr="00B020BE">
        <w:rPr>
          <w:b/>
          <w:bCs/>
          <w:color w:val="000000"/>
        </w:rPr>
        <w:t xml:space="preserve"> Links</w:t>
      </w:r>
    </w:p>
    <w:p w:rsidR="006E2DEA" w:rsidRPr="00A367C1" w:rsidRDefault="006E2DEA" w:rsidP="006E2DEA">
      <w:pPr>
        <w:autoSpaceDE w:val="0"/>
        <w:rPr>
          <w:b/>
          <w:color w:val="000000"/>
        </w:rPr>
      </w:pPr>
    </w:p>
    <w:p w:rsidR="006E2DEA" w:rsidRDefault="006E2DEA" w:rsidP="006E2DEA">
      <w:pPr>
        <w:numPr>
          <w:ilvl w:val="0"/>
          <w:numId w:val="3"/>
        </w:numPr>
        <w:spacing w:before="10" w:after="1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:- </w:t>
      </w:r>
      <w:r w:rsidRPr="00E4060E">
        <w:rPr>
          <w:color w:val="000000"/>
        </w:rPr>
        <w:t>https://github.com/upuadhikari/</w:t>
      </w:r>
    </w:p>
    <w:p w:rsidR="006E2DEA" w:rsidRPr="009A57BE" w:rsidRDefault="006E2DEA" w:rsidP="006E2DEA">
      <w:pPr>
        <w:numPr>
          <w:ilvl w:val="0"/>
          <w:numId w:val="3"/>
        </w:numPr>
        <w:spacing w:before="10" w:after="10" w:line="276" w:lineRule="auto"/>
        <w:jc w:val="both"/>
        <w:rPr>
          <w:color w:val="000000"/>
        </w:rPr>
      </w:pPr>
      <w:r>
        <w:rPr>
          <w:color w:val="000000"/>
        </w:rPr>
        <w:t>Linked in:-</w:t>
      </w:r>
      <w:r w:rsidRPr="0038534B">
        <w:t xml:space="preserve"> </w:t>
      </w:r>
      <w:r w:rsidRPr="0038534B">
        <w:rPr>
          <w:color w:val="000000"/>
        </w:rPr>
        <w:t>https://</w:t>
      </w:r>
      <w:r>
        <w:rPr>
          <w:color w:val="000000"/>
        </w:rPr>
        <w:t>www.linkedin.com/in/upuadhikari</w:t>
      </w:r>
    </w:p>
    <w:p w:rsidR="00530745" w:rsidRDefault="00530745" w:rsidP="00143D79">
      <w:pPr>
        <w:spacing w:before="10" w:after="10" w:line="276" w:lineRule="auto"/>
        <w:ind w:left="360"/>
        <w:jc w:val="both"/>
        <w:rPr>
          <w:b/>
          <w:color w:val="000000"/>
          <w:sz w:val="32"/>
          <w:szCs w:val="32"/>
        </w:rPr>
      </w:pPr>
    </w:p>
    <w:p w:rsidR="00143D79" w:rsidRPr="00143D79" w:rsidRDefault="00143D79" w:rsidP="00143D79">
      <w:pPr>
        <w:spacing w:before="10" w:after="10" w:line="276" w:lineRule="auto"/>
        <w:ind w:left="360"/>
        <w:jc w:val="both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lastRenderedPageBreak/>
        <w:t>Traning</w:t>
      </w:r>
      <w:proofErr w:type="spellEnd"/>
      <w:r>
        <w:rPr>
          <w:b/>
          <w:color w:val="000000"/>
          <w:sz w:val="32"/>
          <w:szCs w:val="32"/>
        </w:rPr>
        <w:t xml:space="preserve"> and A</w:t>
      </w:r>
      <w:r w:rsidRPr="00143D79">
        <w:rPr>
          <w:b/>
          <w:color w:val="000000"/>
          <w:sz w:val="32"/>
          <w:szCs w:val="32"/>
        </w:rPr>
        <w:t>wards</w:t>
      </w:r>
    </w:p>
    <w:p w:rsidR="00942EDF" w:rsidRDefault="00942EDF" w:rsidP="00143D79">
      <w:pPr>
        <w:numPr>
          <w:ilvl w:val="0"/>
          <w:numId w:val="3"/>
        </w:numPr>
        <w:tabs>
          <w:tab w:val="clear" w:pos="720"/>
          <w:tab w:val="num" w:pos="1440"/>
        </w:tabs>
        <w:spacing w:before="10" w:after="10" w:line="276" w:lineRule="auto"/>
        <w:ind w:left="1440"/>
        <w:jc w:val="both"/>
        <w:rPr>
          <w:color w:val="000000"/>
        </w:rPr>
      </w:pPr>
      <w:proofErr w:type="spellStart"/>
      <w:r>
        <w:rPr>
          <w:color w:val="000000"/>
        </w:rPr>
        <w:t>Cousera</w:t>
      </w:r>
      <w:proofErr w:type="spellEnd"/>
      <w:r>
        <w:rPr>
          <w:color w:val="000000"/>
        </w:rPr>
        <w:t xml:space="preserve"> Certificate On </w:t>
      </w:r>
      <w:proofErr w:type="spellStart"/>
      <w:r>
        <w:rPr>
          <w:color w:val="000000"/>
        </w:rPr>
        <w:t>Blockchain</w:t>
      </w:r>
      <w:proofErr w:type="spellEnd"/>
      <w:r>
        <w:rPr>
          <w:color w:val="000000"/>
        </w:rPr>
        <w:t xml:space="preserve"> Course :-  </w:t>
      </w:r>
    </w:p>
    <w:p w:rsidR="00942EDF" w:rsidRPr="002D6616" w:rsidRDefault="00942EDF" w:rsidP="00143D79">
      <w:pPr>
        <w:spacing w:before="10" w:after="10" w:line="276" w:lineRule="auto"/>
        <w:ind w:left="1800" w:firstLine="360"/>
        <w:jc w:val="both"/>
        <w:rPr>
          <w:color w:val="000000"/>
        </w:rPr>
      </w:pPr>
      <w:r w:rsidRPr="00C217AB">
        <w:rPr>
          <w:color w:val="000000"/>
        </w:rPr>
        <w:t>https://coursera.org/share/5672457a0dfef1d7e08c911345b0070b</w:t>
      </w:r>
    </w:p>
    <w:p w:rsidR="001542E2" w:rsidRDefault="001542E2"/>
    <w:sectPr w:rsidR="001542E2">
      <w:footerReference w:type="default" r:id="rId7"/>
      <w:pgSz w:w="11906" w:h="16838"/>
      <w:pgMar w:top="851" w:right="1134" w:bottom="964" w:left="1134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DB4" w:rsidRDefault="00FD6DB4" w:rsidP="00143D79">
      <w:r>
        <w:separator/>
      </w:r>
    </w:p>
  </w:endnote>
  <w:endnote w:type="continuationSeparator" w:id="0">
    <w:p w:rsidR="00FD6DB4" w:rsidRDefault="00FD6DB4" w:rsidP="00143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D79" w:rsidRDefault="00143D79">
    <w:pPr>
      <w:pStyle w:val="Footer"/>
    </w:pPr>
  </w:p>
  <w:p w:rsidR="00143D79" w:rsidRDefault="00143D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DB4" w:rsidRDefault="00FD6DB4" w:rsidP="00143D79">
      <w:r>
        <w:separator/>
      </w:r>
    </w:p>
  </w:footnote>
  <w:footnote w:type="continuationSeparator" w:id="0">
    <w:p w:rsidR="00FD6DB4" w:rsidRDefault="00FD6DB4" w:rsidP="00143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0000003"/>
    <w:multiLevelType w:val="singleLevel"/>
    <w:tmpl w:val="00000003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0000004"/>
    <w:multiLevelType w:val="singleLevel"/>
    <w:tmpl w:val="0000000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2EDF"/>
    <w:rsid w:val="0001035E"/>
    <w:rsid w:val="000F26B4"/>
    <w:rsid w:val="00143D79"/>
    <w:rsid w:val="001542E2"/>
    <w:rsid w:val="001D560C"/>
    <w:rsid w:val="00530745"/>
    <w:rsid w:val="005C6F69"/>
    <w:rsid w:val="006E2DEA"/>
    <w:rsid w:val="008F4CFE"/>
    <w:rsid w:val="00935771"/>
    <w:rsid w:val="00942EDF"/>
    <w:rsid w:val="009A57BE"/>
    <w:rsid w:val="00C10510"/>
    <w:rsid w:val="00FD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1E6082-765B-48C4-A6E1-4B4E70CC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ED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942EDF"/>
    <w:rPr>
      <w:rFonts w:ascii="Arial" w:hAnsi="Arial" w:cs="Arial"/>
      <w:b/>
      <w:spacing w:val="-10"/>
      <w:kern w:val="2"/>
      <w:position w:val="6"/>
      <w:sz w:val="24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143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D79"/>
    <w:rPr>
      <w:rFonts w:ascii="Times New Roman" w:eastAsia="Times New Roman" w:hAnsi="Times New Roman" w:cs="Times New Roman"/>
      <w:sz w:val="24"/>
      <w:szCs w:val="24"/>
      <w:lang w:val="en-AU"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143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D79"/>
    <w:rPr>
      <w:rFonts w:ascii="Times New Roman" w:eastAsia="Times New Roman" w:hAnsi="Times New Roman" w:cs="Times New Roman"/>
      <w:sz w:val="24"/>
      <w:szCs w:val="24"/>
      <w:lang w:val="en-AU" w:eastAsia="zh-CN" w:bidi="ar-SA"/>
    </w:rPr>
  </w:style>
  <w:style w:type="paragraph" w:styleId="ListParagraph">
    <w:name w:val="List Paragraph"/>
    <w:basedOn w:val="Normal"/>
    <w:uiPriority w:val="34"/>
    <w:qFormat/>
    <w:rsid w:val="006E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vaccumist</dc:creator>
  <cp:lastModifiedBy>User</cp:lastModifiedBy>
  <cp:revision>10</cp:revision>
  <dcterms:created xsi:type="dcterms:W3CDTF">2020-08-31T18:38:00Z</dcterms:created>
  <dcterms:modified xsi:type="dcterms:W3CDTF">2022-02-01T15:53:00Z</dcterms:modified>
  <cp:contentStatus/>
</cp:coreProperties>
</file>